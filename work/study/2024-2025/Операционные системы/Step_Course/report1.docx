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07D40" w14:textId="77777777" w:rsidR="00CF3D3D" w:rsidRPr="001A77DE" w:rsidRDefault="00000000">
      <w:pPr>
        <w:pStyle w:val="1"/>
        <w:rPr>
          <w:b w:val="0"/>
          <w:lang w:val="ru-RU"/>
        </w:rPr>
      </w:pPr>
      <w:r w:rsidRPr="001A77DE">
        <w:rPr>
          <w:b w:val="0"/>
          <w:lang w:val="ru-RU"/>
        </w:rPr>
        <w:t>Введение</w:t>
      </w:r>
    </w:p>
    <w:p w14:paraId="6691BEF7" w14:textId="77777777" w:rsidR="00CF3D3D" w:rsidRPr="001A77DE" w:rsidRDefault="00000000">
      <w:pPr>
        <w:pStyle w:val="2"/>
        <w:rPr>
          <w:b w:val="0"/>
          <w:i w:val="0"/>
          <w:lang w:val="ru-RU"/>
        </w:rPr>
      </w:pPr>
      <w:r w:rsidRPr="001A77DE">
        <w:rPr>
          <w:b w:val="0"/>
          <w:i w:val="0"/>
          <w:lang w:val="ru-RU"/>
        </w:rPr>
        <w:t>Смольняков Данил Евгеньевич</w:t>
      </w:r>
    </w:p>
    <w:p w14:paraId="0057E4D9" w14:textId="77777777" w:rsidR="00CF3D3D" w:rsidRPr="001A77DE" w:rsidRDefault="00000000">
      <w:pPr>
        <w:pStyle w:val="2"/>
        <w:rPr>
          <w:b w:val="0"/>
          <w:i w:val="0"/>
          <w:lang w:val="ru-RU"/>
        </w:rPr>
      </w:pPr>
      <w:r w:rsidRPr="001A77DE">
        <w:rPr>
          <w:b w:val="0"/>
          <w:i w:val="0"/>
          <w:lang w:val="ru-RU"/>
        </w:rPr>
        <w:t>г. Москва</w:t>
      </w:r>
    </w:p>
    <w:p w14:paraId="46F30783" w14:textId="77777777" w:rsidR="00CF3D3D" w:rsidRDefault="00000000">
      <w:r>
        <w:pict w14:anchorId="1989AD5D">
          <v:rect id="_x0000_i1025" style="width:470.3pt;height:1.5pt" o:hrstd="t" o:hr="t" fillcolor="gray" stroked="f">
            <v:path strokeok="f"/>
          </v:rect>
        </w:pict>
      </w:r>
    </w:p>
    <w:p w14:paraId="74740CA6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1.1 </w:t>
      </w:r>
      <w:proofErr w:type="spellStart"/>
      <w:r>
        <w:rPr>
          <w:b w:val="0"/>
          <w:i w:val="0"/>
        </w:rPr>
        <w:t>Общая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информация</w:t>
      </w:r>
      <w:proofErr w:type="spellEnd"/>
      <w:r>
        <w:rPr>
          <w:b w:val="0"/>
          <w:i w:val="0"/>
        </w:rPr>
        <w:t xml:space="preserve"> о </w:t>
      </w:r>
      <w:proofErr w:type="spellStart"/>
      <w:r>
        <w:rPr>
          <w:b w:val="0"/>
          <w:i w:val="0"/>
        </w:rPr>
        <w:t>курсе</w:t>
      </w:r>
      <w:proofErr w:type="spellEnd"/>
    </w:p>
    <w:p w14:paraId="23161F49" w14:textId="70484A58" w:rsidR="00CF3D3D" w:rsidRPr="001A77DE" w:rsidRDefault="00000000">
      <w:pPr>
        <w:numPr>
          <w:ilvl w:val="0"/>
          <w:numId w:val="1"/>
        </w:numPr>
        <w:rPr>
          <w:lang w:val="ru-RU"/>
        </w:r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В рамках</w:t>
      </w:r>
      <w:proofErr w:type="gramEnd"/>
      <w:r w:rsidRPr="001A77DE">
        <w:rPr>
          <w:lang w:val="ru-RU"/>
        </w:rPr>
        <w:t xml:space="preserve"> курса важно закреплять изученный материал через практические задачи. Оценка за курс выставляется на основе результатов решения этих задач.</w:t>
      </w:r>
      <w:r w:rsidRPr="001A77DE">
        <w:rPr>
          <w:lang w:val="ru-RU"/>
        </w:rPr>
        <w:br/>
        <w:t>Конкретный вопрос: "Как называется этот курс?"</w:t>
      </w:r>
      <w:r w:rsidRPr="001A77DE">
        <w:rPr>
          <w:lang w:val="ru-RU"/>
        </w:rPr>
        <w:br/>
        <w:t xml:space="preserve">Правильный ответ: "Введение в </w:t>
      </w:r>
      <w:r>
        <w:t>Linux</w:t>
      </w:r>
      <w:r w:rsidRPr="001A77DE">
        <w:rPr>
          <w:lang w:val="ru-RU"/>
        </w:rPr>
        <w:t>"</w:t>
      </w:r>
      <w:r w:rsidRPr="001A77DE">
        <w:rPr>
          <w:lang w:val="ru-RU"/>
        </w:rPr>
        <w:br/>
        <w:t xml:space="preserve">Вывод: Курс направлен на практическое освоение </w:t>
      </w:r>
      <w:r>
        <w:t>Linux</w:t>
      </w:r>
      <w:r w:rsidRPr="001A77DE">
        <w:rPr>
          <w:lang w:val="ru-RU"/>
        </w:rPr>
        <w:t>, а система оценивания построена так, чтобы поощрять многократные попытки и обучение на ошибках.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7FC23F81" wp14:editId="2F3DC8AC">
            <wp:extent cx="3362325" cy="3019425"/>
            <wp:effectExtent l="0" t="0" r="0" b="0"/>
            <wp:docPr id="11202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0B6A" w14:textId="01E8E077" w:rsidR="00CF3D3D" w:rsidRPr="001A77DE" w:rsidRDefault="00000000">
      <w:pPr>
        <w:rPr>
          <w:lang w:val="ru-RU"/>
        </w:rPr>
      </w:pPr>
      <w:r w:rsidRPr="001A77DE">
        <w:rPr>
          <w:lang w:val="ru-RU"/>
        </w:rPr>
        <w:t xml:space="preserve">2.Суть задания: В этом блоке курса объясняется система оценивания, условия получения сертификата и правила прохождения задач. Также даются рекомендации по эффективному изучению </w:t>
      </w:r>
      <w:r>
        <w:t>Linux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>Конкретный вопрос: "Необходимо отметить все верные утверждения из предложенных вариантов."</w:t>
      </w:r>
      <w:r w:rsidRPr="001A77DE">
        <w:rPr>
          <w:lang w:val="ru-RU"/>
        </w:rPr>
        <w:br/>
        <w:t xml:space="preserve">Правильные ответы: Дедлайнов по курсу нет, но я постараюсь проходить уроки регулярно, чтобы изучить </w:t>
      </w:r>
      <w:r>
        <w:t>Linux</w:t>
      </w:r>
      <w:r w:rsidRPr="001A77DE">
        <w:rPr>
          <w:lang w:val="ru-RU"/>
        </w:rPr>
        <w:t>; Я не буду распространять и выкладывать в открытом доступе свои решения задач курса, чтобы другим оставалось интересно их решать самостоятельно; Я буду работать над задачами курса самостоятельно, чтобы извлечь для себя максимальную пользу от курса.</w:t>
      </w:r>
      <w:r w:rsidRPr="001A77DE">
        <w:rPr>
          <w:lang w:val="ru-RU"/>
        </w:rPr>
        <w:br/>
        <w:t xml:space="preserve">Вывод: Курс "Введение в </w:t>
      </w:r>
      <w:r>
        <w:t>Linux</w:t>
      </w:r>
      <w:r w:rsidRPr="001A77DE">
        <w:rPr>
          <w:lang w:val="ru-RU"/>
        </w:rPr>
        <w:t xml:space="preserve">" предоставляет гибкие условия обучения: отсутствие дедлайнов, </w:t>
      </w:r>
      <w:r w:rsidRPr="001A77DE">
        <w:rPr>
          <w:lang w:val="ru-RU"/>
        </w:rPr>
        <w:lastRenderedPageBreak/>
        <w:t>возможность пересдач без штрафов и автоматическую выдачу сертификата.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1695A40B" wp14:editId="2EC620E6">
            <wp:extent cx="6143625" cy="1828800"/>
            <wp:effectExtent l="0" t="0" r="0" b="0"/>
            <wp:docPr id="9706426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9774" w14:textId="77777777" w:rsidR="00CF3D3D" w:rsidRDefault="00000000">
      <w:r>
        <w:pict w14:anchorId="6ACE8689">
          <v:rect id="_x0000_i1028" style="width:470.3pt;height:1.5pt" o:hrstd="t" o:hr="t" fillcolor="gray" stroked="f">
            <v:path strokeok="f"/>
          </v:rect>
        </w:pict>
      </w:r>
    </w:p>
    <w:p w14:paraId="440C34F3" w14:textId="77777777" w:rsidR="00CF3D3D" w:rsidRPr="001A77DE" w:rsidRDefault="00000000">
      <w:pPr>
        <w:pStyle w:val="2"/>
        <w:rPr>
          <w:b w:val="0"/>
          <w:i w:val="0"/>
          <w:lang w:val="ru-RU"/>
        </w:rPr>
      </w:pPr>
      <w:r w:rsidRPr="001A77DE">
        <w:rPr>
          <w:b w:val="0"/>
          <w:i w:val="0"/>
          <w:lang w:val="ru-RU"/>
        </w:rPr>
        <w:t>1.2 Как установить линукс</w:t>
      </w:r>
    </w:p>
    <w:p w14:paraId="23583934" w14:textId="5301302E" w:rsidR="00CF3D3D" w:rsidRPr="001A77DE" w:rsidRDefault="00000000">
      <w:pPr>
        <w:rPr>
          <w:lang w:val="ru-RU"/>
        </w:rPr>
      </w:pPr>
      <w:r w:rsidRPr="001A77DE">
        <w:rPr>
          <w:lang w:val="ru-RU"/>
        </w:rPr>
        <w:t>1.Суть задания: В этом задании требуется указать, какие операционные системы вы используете. Можно выбрать несколько вариантов ответа.</w:t>
      </w:r>
      <w:r w:rsidRPr="001A77DE">
        <w:rPr>
          <w:lang w:val="ru-RU"/>
        </w:rPr>
        <w:br/>
        <w:t>Конкретный вопрос: "Какую операционную систему вы обычно используете?"</w:t>
      </w:r>
      <w:r w:rsidRPr="001A77DE">
        <w:rPr>
          <w:lang w:val="ru-RU"/>
        </w:rPr>
        <w:br/>
        <w:t>Вывод</w:t>
      </w:r>
      <w:proofErr w:type="gramStart"/>
      <w:r w:rsidRPr="001A77DE">
        <w:rPr>
          <w:lang w:val="ru-RU"/>
        </w:rPr>
        <w:t>: Можно</w:t>
      </w:r>
      <w:proofErr w:type="gramEnd"/>
      <w:r w:rsidRPr="001A77DE">
        <w:rPr>
          <w:lang w:val="ru-RU"/>
        </w:rPr>
        <w:t xml:space="preserve"> отметить одну или несколько систем, которые вы реально используете.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51603673" wp14:editId="31C0F845">
            <wp:extent cx="3381375" cy="2466975"/>
            <wp:effectExtent l="0" t="0" r="0" b="0"/>
            <wp:docPr id="12084568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3B16" w14:textId="7FB9D3DE" w:rsidR="00CF3D3D" w:rsidRPr="001A77DE" w:rsidRDefault="00000000">
      <w:pPr>
        <w:rPr>
          <w:lang w:val="ru-RU"/>
        </w:rPr>
      </w:pPr>
      <w:r w:rsidRPr="001A77DE">
        <w:rPr>
          <w:lang w:val="ru-RU"/>
        </w:rPr>
        <w:t>2.Суть задания: В этом задании требуется выбрать единственный правильный ответ (из предложенных вариантов), который наиболее точно определяет понятие "виртуальная машина".</w:t>
      </w:r>
      <w:r w:rsidRPr="001A77DE">
        <w:rPr>
          <w:lang w:val="ru-RU"/>
        </w:rPr>
        <w:br/>
        <w:t>Конкретный вопрос: "Что такое виртуальная машина?"</w:t>
      </w:r>
      <w:r w:rsidRPr="001A77DE">
        <w:rPr>
          <w:lang w:val="ru-RU"/>
        </w:rPr>
        <w:br/>
        <w:t>Правильный вариант: "Специальная программа для запуска одной ОС на другой ОС"</w:t>
      </w:r>
      <w:r w:rsidRPr="001A77DE">
        <w:rPr>
          <w:lang w:val="ru-RU"/>
        </w:rPr>
        <w:br/>
        <w:t xml:space="preserve">Вывод: Виртуальная машина (ВМ) — это программная среда, которая эмулирует работу отдельного </w:t>
      </w:r>
      <w:r w:rsidRPr="001A77DE">
        <w:rPr>
          <w:lang w:val="ru-RU"/>
        </w:rPr>
        <w:lastRenderedPageBreak/>
        <w:t>компьютера, позволяя запускать одну операционную систему внутри другой.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1EF77D39" wp14:editId="447AA4EB">
            <wp:extent cx="3371850" cy="3190875"/>
            <wp:effectExtent l="0" t="0" r="0" b="0"/>
            <wp:docPr id="4469405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817F" w14:textId="77777777" w:rsidR="00CF3D3D" w:rsidRDefault="00000000">
      <w:r>
        <w:pict w14:anchorId="36B627A4">
          <v:rect id="_x0000_i1031" style="width:470.3pt;height:1.5pt" o:hrstd="t" o:hr="t" fillcolor="gray" stroked="f">
            <v:path strokeok="f"/>
          </v:rect>
        </w:pict>
      </w:r>
    </w:p>
    <w:p w14:paraId="4EEEE26B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1.3. </w:t>
      </w:r>
      <w:proofErr w:type="spellStart"/>
      <w:r>
        <w:rPr>
          <w:b w:val="0"/>
          <w:i w:val="0"/>
        </w:rPr>
        <w:t>Осваиваем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линукс</w:t>
      </w:r>
      <w:proofErr w:type="spellEnd"/>
    </w:p>
    <w:p w14:paraId="3D70F152" w14:textId="5D09557D" w:rsidR="00CF3D3D" w:rsidRPr="001A77DE" w:rsidRDefault="00000000">
      <w:pPr>
        <w:numPr>
          <w:ilvl w:val="0"/>
          <w:numId w:val="2"/>
        </w:numPr>
        <w:rPr>
          <w:lang w:val="ru-RU"/>
        </w:rPr>
      </w:pPr>
      <w:r w:rsidRPr="001A77DE">
        <w:rPr>
          <w:lang w:val="ru-RU"/>
        </w:rPr>
        <w:t xml:space="preserve">Суть задания: В этом задании требуется выбрать правильное расширение файлов, которые используются для установочных пакетов в </w:t>
      </w:r>
      <w:r>
        <w:t>Linux</w:t>
      </w:r>
      <w:r w:rsidRPr="001A77DE">
        <w:rPr>
          <w:lang w:val="ru-RU"/>
        </w:rPr>
        <w:t xml:space="preserve"> (</w:t>
      </w:r>
      <w:r>
        <w:t>Ubuntu</w:t>
      </w:r>
      <w:r w:rsidRPr="001A77DE">
        <w:rPr>
          <w:lang w:val="ru-RU"/>
        </w:rPr>
        <w:t>).</w:t>
      </w:r>
      <w:r w:rsidRPr="001A77DE">
        <w:rPr>
          <w:lang w:val="ru-RU"/>
        </w:rPr>
        <w:br/>
        <w:t xml:space="preserve">Конкретный вопрос: "Какое расширение имеют установочные пакеты в </w:t>
      </w:r>
      <w:r>
        <w:t>Linux</w:t>
      </w:r>
      <w:r w:rsidRPr="001A77DE">
        <w:rPr>
          <w:lang w:val="ru-RU"/>
        </w:rPr>
        <w:t xml:space="preserve"> (</w:t>
      </w:r>
      <w:r>
        <w:t>Ubuntu</w:t>
      </w:r>
      <w:r w:rsidRPr="001A77DE">
        <w:rPr>
          <w:lang w:val="ru-RU"/>
        </w:rPr>
        <w:t>)?"</w:t>
      </w:r>
      <w:r w:rsidRPr="001A77DE">
        <w:rPr>
          <w:lang w:val="ru-RU"/>
        </w:rPr>
        <w:br/>
        <w:t>Правильный вариант:.</w:t>
      </w:r>
      <w:r>
        <w:t>deb</w:t>
      </w:r>
      <w:r w:rsidRPr="001A77DE">
        <w:rPr>
          <w:lang w:val="ru-RU"/>
        </w:rPr>
        <w:br/>
        <w:t>Вывод:.</w:t>
      </w:r>
      <w:r>
        <w:t>deb</w:t>
      </w:r>
      <w:r w:rsidRPr="001A77DE">
        <w:rPr>
          <w:lang w:val="ru-RU"/>
        </w:rPr>
        <w:t xml:space="preserve"> — стандартный формат пакетов в </w:t>
      </w:r>
      <w:r>
        <w:t>Debian</w:t>
      </w:r>
      <w:r w:rsidRPr="001A77DE">
        <w:rPr>
          <w:lang w:val="ru-RU"/>
        </w:rPr>
        <w:t>-</w:t>
      </w:r>
      <w:r>
        <w:t>based</w:t>
      </w:r>
      <w:r w:rsidRPr="001A77DE">
        <w:rPr>
          <w:lang w:val="ru-RU"/>
        </w:rPr>
        <w:t xml:space="preserve"> дистрибутивах (включая </w:t>
      </w:r>
      <w:r>
        <w:t>Ubuntu</w:t>
      </w:r>
      <w:r w:rsidRPr="001A77DE">
        <w:rPr>
          <w:lang w:val="ru-RU"/>
        </w:rPr>
        <w:t xml:space="preserve">). Устанавливаются с помощью </w:t>
      </w:r>
      <w:proofErr w:type="spellStart"/>
      <w:r>
        <w:t>dpkg</w:t>
      </w:r>
      <w:proofErr w:type="spellEnd"/>
      <w:r w:rsidRPr="001A77DE">
        <w:rPr>
          <w:lang w:val="ru-RU"/>
        </w:rPr>
        <w:t xml:space="preserve"> или </w:t>
      </w:r>
      <w:r>
        <w:t>apt</w:t>
      </w:r>
      <w:r w:rsidRPr="001A77DE">
        <w:rPr>
          <w:lang w:val="ru-RU"/>
        </w:rPr>
        <w:t>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4A21755A" wp14:editId="62AC80CB">
            <wp:extent cx="4829175" cy="2457450"/>
            <wp:effectExtent l="0" t="0" r="0" b="0"/>
            <wp:docPr id="336027301" name="Рисунок 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27301" name="Рисунок 4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B773" w14:textId="5732E5A2" w:rsidR="00CF3D3D" w:rsidRPr="001A77DE" w:rsidRDefault="00000000">
      <w:pPr>
        <w:numPr>
          <w:ilvl w:val="0"/>
          <w:numId w:val="2"/>
        </w:numPr>
        <w:rPr>
          <w:lang w:val="ru-RU"/>
        </w:rPr>
      </w:pPr>
      <w:r w:rsidRPr="001A77DE">
        <w:rPr>
          <w:lang w:val="ru-RU"/>
        </w:rPr>
        <w:t xml:space="preserve">Суть задания: В этом задании требуется выбрать все корректные варианты использования приложения </w:t>
      </w:r>
      <w:r>
        <w:t>Update</w:t>
      </w:r>
      <w:r w:rsidRPr="001A77DE">
        <w:rPr>
          <w:lang w:val="ru-RU"/>
        </w:rPr>
        <w:t xml:space="preserve"> </w:t>
      </w:r>
      <w:r>
        <w:t>Manager</w:t>
      </w:r>
      <w:r w:rsidRPr="001A77DE">
        <w:rPr>
          <w:lang w:val="ru-RU"/>
        </w:rPr>
        <w:t xml:space="preserve"> в </w:t>
      </w:r>
      <w:r>
        <w:t>Linux</w:t>
      </w:r>
      <w:r w:rsidRPr="001A77DE">
        <w:rPr>
          <w:lang w:val="ru-RU"/>
        </w:rPr>
        <w:t xml:space="preserve"> (</w:t>
      </w:r>
      <w:r>
        <w:t>Ubuntu</w:t>
      </w:r>
      <w:r w:rsidRPr="001A77DE">
        <w:rPr>
          <w:lang w:val="ru-RU"/>
        </w:rPr>
        <w:t>).</w:t>
      </w:r>
      <w:r w:rsidRPr="001A77DE">
        <w:rPr>
          <w:lang w:val="ru-RU"/>
        </w:rPr>
        <w:br/>
        <w:t xml:space="preserve">Конкретный вопрос: "Для чего можно использовать приложение </w:t>
      </w:r>
      <w:r>
        <w:t>Update</w:t>
      </w:r>
      <w:r w:rsidRPr="001A77DE">
        <w:rPr>
          <w:lang w:val="ru-RU"/>
        </w:rPr>
        <w:t xml:space="preserve"> </w:t>
      </w:r>
      <w:r>
        <w:t>Manager</w:t>
      </w:r>
      <w:r w:rsidRPr="001A77DE">
        <w:rPr>
          <w:lang w:val="ru-RU"/>
        </w:rPr>
        <w:t>?"</w:t>
      </w:r>
      <w:r w:rsidRPr="001A77DE">
        <w:rPr>
          <w:lang w:val="ru-RU"/>
        </w:rPr>
        <w:br/>
        <w:t xml:space="preserve">Правильные варианты: Для обновления установленных программ; Для обновления ссылок в </w:t>
      </w:r>
      <w:r>
        <w:t>Software</w:t>
      </w:r>
      <w:r w:rsidRPr="001A77DE">
        <w:rPr>
          <w:lang w:val="ru-RU"/>
        </w:rPr>
        <w:t xml:space="preserve"> </w:t>
      </w:r>
      <w:r>
        <w:t>Center</w:t>
      </w:r>
      <w:r w:rsidRPr="001A77DE">
        <w:rPr>
          <w:lang w:val="ru-RU"/>
        </w:rPr>
        <w:t>; Для обновления всей системы до новой версии</w:t>
      </w:r>
      <w:r w:rsidRPr="001A77DE">
        <w:rPr>
          <w:lang w:val="ru-RU"/>
        </w:rPr>
        <w:br/>
      </w:r>
      <w:r w:rsidRPr="001A77DE">
        <w:rPr>
          <w:lang w:val="ru-RU"/>
        </w:rPr>
        <w:lastRenderedPageBreak/>
        <w:t xml:space="preserve">Вывод: </w:t>
      </w:r>
      <w:r>
        <w:t>Update</w:t>
      </w:r>
      <w:r w:rsidRPr="001A77DE">
        <w:rPr>
          <w:lang w:val="ru-RU"/>
        </w:rPr>
        <w:t xml:space="preserve"> </w:t>
      </w:r>
      <w:r>
        <w:t>Manager</w:t>
      </w:r>
      <w:r w:rsidRPr="001A77DE">
        <w:rPr>
          <w:lang w:val="ru-RU"/>
        </w:rPr>
        <w:t xml:space="preserve"> (или "Менеджер обновлений") в </w:t>
      </w:r>
      <w:r>
        <w:t>Ubuntu</w:t>
      </w:r>
      <w:r w:rsidRPr="001A77DE">
        <w:rPr>
          <w:lang w:val="ru-RU"/>
        </w:rPr>
        <w:t xml:space="preserve"> предназначен для обновления уже установленного ПО (пакетов через репозитории).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00A233D1" wp14:editId="76312A5B">
            <wp:extent cx="4057650" cy="2743200"/>
            <wp:effectExtent l="0" t="0" r="0" b="0"/>
            <wp:docPr id="53678498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7665" w14:textId="77777777" w:rsidR="00CF3D3D" w:rsidRDefault="00000000">
      <w:r>
        <w:pict w14:anchorId="7765DD28">
          <v:rect id="_x0000_i1034" style="width:470.3pt;height:1.5pt" o:hrstd="t" o:hr="t" fillcolor="gray" stroked="f">
            <v:path strokeok="f"/>
          </v:rect>
        </w:pict>
      </w:r>
    </w:p>
    <w:p w14:paraId="2B82BC56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1.4 Terminal: </w:t>
      </w:r>
      <w:proofErr w:type="spellStart"/>
      <w:r>
        <w:rPr>
          <w:b w:val="0"/>
          <w:i w:val="0"/>
        </w:rPr>
        <w:t>основы</w:t>
      </w:r>
      <w:proofErr w:type="spellEnd"/>
    </w:p>
    <w:p w14:paraId="517FF932" w14:textId="6C7438AC" w:rsidR="00CF3D3D" w:rsidRPr="001A77DE" w:rsidRDefault="00000000">
      <w:pPr>
        <w:numPr>
          <w:ilvl w:val="0"/>
          <w:numId w:val="3"/>
        </w:numPr>
        <w:rPr>
          <w:lang w:val="ru-RU"/>
        </w:r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Необходимо</w:t>
      </w:r>
      <w:proofErr w:type="gramEnd"/>
      <w:r w:rsidRPr="001A77DE">
        <w:rPr>
          <w:lang w:val="ru-RU"/>
        </w:rPr>
        <w:t xml:space="preserve"> выбрать все термины, которые являются синонимами понятия "командная строка" в контексте </w:t>
      </w:r>
      <w:r>
        <w:t>Linux</w:t>
      </w:r>
      <w:r w:rsidRPr="001A77DE">
        <w:rPr>
          <w:lang w:val="ru-RU"/>
        </w:rPr>
        <w:t xml:space="preserve"> и ОС.</w:t>
      </w:r>
      <w:r w:rsidRPr="001A77DE">
        <w:rPr>
          <w:lang w:val="ru-RU"/>
        </w:rPr>
        <w:br/>
        <w:t>Конкретный вопрос: "Выберите все синонимы для 'командной строки'."</w:t>
      </w:r>
      <w:r w:rsidRPr="001A77DE">
        <w:rPr>
          <w:lang w:val="ru-RU"/>
        </w:rPr>
        <w:br/>
        <w:t>Правильные варианты: Терминал; Консоль</w:t>
      </w:r>
      <w:r w:rsidRPr="001A77DE">
        <w:rPr>
          <w:lang w:val="ru-RU"/>
        </w:rPr>
        <w:br/>
        <w:t xml:space="preserve">Вывод: Терминал и Консоль — общепринятые синонимы командной строки в </w:t>
      </w:r>
      <w:r>
        <w:t>Linux</w:t>
      </w:r>
      <w:r w:rsidRPr="001A77DE">
        <w:rPr>
          <w:lang w:val="ru-RU"/>
        </w:rPr>
        <w:t>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71489CA2" wp14:editId="1C1854A7">
            <wp:extent cx="3533775" cy="2543175"/>
            <wp:effectExtent l="0" t="0" r="0" b="0"/>
            <wp:docPr id="4590729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D7B8" w14:textId="13B003E8" w:rsidR="00CF3D3D" w:rsidRPr="001A77DE" w:rsidRDefault="00000000">
      <w:pPr>
        <w:numPr>
          <w:ilvl w:val="0"/>
          <w:numId w:val="3"/>
        </w:numPr>
        <w:rPr>
          <w:lang w:val="ru-RU"/>
        </w:r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Требуется</w:t>
      </w:r>
      <w:proofErr w:type="gramEnd"/>
      <w:r w:rsidRPr="001A77DE">
        <w:rPr>
          <w:lang w:val="ru-RU"/>
        </w:rPr>
        <w:t xml:space="preserve"> выбрать правильную команду для удаления директорий (папок) в </w:t>
      </w:r>
      <w:r>
        <w:t>Linux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>Конкретный вопрос: "Какая команда используется для удаления директорий?"</w:t>
      </w:r>
      <w:r w:rsidRPr="001A77DE">
        <w:rPr>
          <w:lang w:val="ru-RU"/>
        </w:rPr>
        <w:br/>
        <w:t xml:space="preserve">Правильный вариант: </w:t>
      </w:r>
      <w:r>
        <w:t>rm</w:t>
      </w:r>
      <w:r w:rsidRPr="001A77DE">
        <w:rPr>
          <w:lang w:val="ru-RU"/>
        </w:rPr>
        <w:t xml:space="preserve"> -</w:t>
      </w:r>
      <w:r>
        <w:t>r</w:t>
      </w:r>
      <w:r w:rsidRPr="001A77DE">
        <w:rPr>
          <w:lang w:val="ru-RU"/>
        </w:rPr>
        <w:br/>
      </w:r>
      <w:r w:rsidRPr="001A77DE">
        <w:rPr>
          <w:lang w:val="ru-RU"/>
        </w:rPr>
        <w:lastRenderedPageBreak/>
        <w:t xml:space="preserve">Вывод: </w:t>
      </w:r>
      <w:r>
        <w:t>rm</w:t>
      </w:r>
      <w:r w:rsidRPr="001A77DE">
        <w:rPr>
          <w:lang w:val="ru-RU"/>
        </w:rPr>
        <w:t xml:space="preserve"> -</w:t>
      </w:r>
      <w:r>
        <w:t>r</w:t>
      </w:r>
      <w:r w:rsidRPr="001A77DE">
        <w:rPr>
          <w:lang w:val="ru-RU"/>
        </w:rPr>
        <w:t xml:space="preserve"> — рекурсивное удаление (файлов и папок, включая вложенные).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689A35F3" wp14:editId="73014B3B">
            <wp:extent cx="3543300" cy="2914650"/>
            <wp:effectExtent l="0" t="0" r="0" b="0"/>
            <wp:docPr id="7857534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7E8B" w14:textId="77777777" w:rsidR="00CF3D3D" w:rsidRDefault="00000000">
      <w:r>
        <w:pict w14:anchorId="70791896">
          <v:rect id="_x0000_i1037" style="width:470.3pt;height:1.5pt" o:hrstd="t" o:hr="t" fillcolor="gray" stroked="f">
            <v:path strokeok="f"/>
          </v:rect>
        </w:pict>
      </w:r>
    </w:p>
    <w:p w14:paraId="31E26606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1.5 </w:t>
      </w:r>
      <w:proofErr w:type="spellStart"/>
      <w:r>
        <w:rPr>
          <w:b w:val="0"/>
          <w:i w:val="0"/>
        </w:rPr>
        <w:t>Запуск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исполняемых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файлов</w:t>
      </w:r>
      <w:proofErr w:type="spellEnd"/>
    </w:p>
    <w:p w14:paraId="5570D19D" w14:textId="06FD205E" w:rsidR="00CF3D3D" w:rsidRPr="001A77DE" w:rsidRDefault="00000000">
      <w:pPr>
        <w:numPr>
          <w:ilvl w:val="0"/>
          <w:numId w:val="4"/>
        </w:numPr>
        <w:rPr>
          <w:lang w:val="ru-RU"/>
        </w:r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Нужно</w:t>
      </w:r>
      <w:proofErr w:type="gramEnd"/>
      <w:r w:rsidRPr="001A77DE">
        <w:rPr>
          <w:lang w:val="ru-RU"/>
        </w:rPr>
        <w:t xml:space="preserve"> определить, что произойдет, если в терминале</w:t>
      </w:r>
      <w:proofErr w:type="gramStart"/>
      <w:r w:rsidRPr="001A77DE">
        <w:rPr>
          <w:lang w:val="ru-RU"/>
        </w:rPr>
        <w:t>: Сначала</w:t>
      </w:r>
      <w:proofErr w:type="gramEnd"/>
      <w:r w:rsidRPr="001A77DE">
        <w:rPr>
          <w:lang w:val="ru-RU"/>
        </w:rPr>
        <w:t xml:space="preserve"> запустить </w:t>
      </w:r>
      <w:r>
        <w:t>Firefox</w:t>
      </w:r>
      <w:r w:rsidRPr="001A77DE">
        <w:rPr>
          <w:lang w:val="ru-RU"/>
        </w:rPr>
        <w:t xml:space="preserve"> командой </w:t>
      </w:r>
      <w:proofErr w:type="spellStart"/>
      <w:r>
        <w:t>firefox</w:t>
      </w:r>
      <w:proofErr w:type="spellEnd"/>
      <w:r w:rsidRPr="001A77DE">
        <w:rPr>
          <w:lang w:val="ru-RU"/>
        </w:rPr>
        <w:t xml:space="preserve">. Затем ввести </w:t>
      </w:r>
      <w:r>
        <w:t>exit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 xml:space="preserve">Конкретный вопрос: "Что произойдет, если ввести </w:t>
      </w:r>
      <w:proofErr w:type="spellStart"/>
      <w:r>
        <w:t>firefox</w:t>
      </w:r>
      <w:proofErr w:type="spellEnd"/>
      <w:r w:rsidRPr="001A77DE">
        <w:rPr>
          <w:lang w:val="ru-RU"/>
        </w:rPr>
        <w:t xml:space="preserve">, а затем </w:t>
      </w:r>
      <w:r>
        <w:t>exit</w:t>
      </w:r>
      <w:r w:rsidRPr="001A77DE">
        <w:rPr>
          <w:lang w:val="ru-RU"/>
        </w:rPr>
        <w:t>?"</w:t>
      </w:r>
      <w:r w:rsidRPr="001A77DE">
        <w:rPr>
          <w:lang w:val="ru-RU"/>
        </w:rPr>
        <w:br/>
        <w:t>Правильный вариант: "</w:t>
      </w:r>
      <w:r>
        <w:t>Terminal</w:t>
      </w:r>
      <w:r w:rsidRPr="001A77DE">
        <w:rPr>
          <w:lang w:val="ru-RU"/>
        </w:rPr>
        <w:t xml:space="preserve"> закроется, </w:t>
      </w:r>
      <w:r>
        <w:t>Firefox</w:t>
      </w:r>
      <w:r w:rsidRPr="001A77DE">
        <w:rPr>
          <w:lang w:val="ru-RU"/>
        </w:rPr>
        <w:t xml:space="preserve"> продолжит работу"</w:t>
      </w:r>
      <w:r w:rsidRPr="001A77DE">
        <w:rPr>
          <w:lang w:val="ru-RU"/>
        </w:rPr>
        <w:br/>
        <w:t xml:space="preserve">Вывод: Запуск </w:t>
      </w:r>
      <w:r>
        <w:t>Firefox</w:t>
      </w:r>
      <w:r w:rsidRPr="001A77DE">
        <w:rPr>
          <w:lang w:val="ru-RU"/>
        </w:rPr>
        <w:t xml:space="preserve"> (</w:t>
      </w:r>
      <w:proofErr w:type="spellStart"/>
      <w:r>
        <w:t>firefox</w:t>
      </w:r>
      <w:proofErr w:type="spellEnd"/>
      <w:proofErr w:type="gramStart"/>
      <w:r w:rsidRPr="001A77DE">
        <w:rPr>
          <w:lang w:val="ru-RU"/>
        </w:rPr>
        <w:t>):Браузер</w:t>
      </w:r>
      <w:proofErr w:type="gramEnd"/>
      <w:r w:rsidRPr="001A77DE">
        <w:rPr>
          <w:lang w:val="ru-RU"/>
        </w:rPr>
        <w:t xml:space="preserve"> запустится в фоновом режиме, но терминал останется "заблокированным" (ждет завершения процесса).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673B4A74" wp14:editId="4EED770D">
            <wp:extent cx="3600450" cy="2447925"/>
            <wp:effectExtent l="0" t="0" r="0" b="0"/>
            <wp:docPr id="2668820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6147" w14:textId="7CC59973" w:rsidR="00CF3D3D" w:rsidRPr="001A77DE" w:rsidRDefault="00000000">
      <w:pPr>
        <w:numPr>
          <w:ilvl w:val="0"/>
          <w:numId w:val="4"/>
        </w:numPr>
        <w:rPr>
          <w:lang w:val="ru-RU"/>
        </w:r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Определить</w:t>
      </w:r>
      <w:proofErr w:type="gramEnd"/>
      <w:r w:rsidRPr="001A77DE">
        <w:rPr>
          <w:lang w:val="ru-RU"/>
        </w:rPr>
        <w:t xml:space="preserve"> эквивалент запуска программы с &amp;.</w:t>
      </w:r>
      <w:r w:rsidRPr="001A77DE">
        <w:rPr>
          <w:lang w:val="ru-RU"/>
        </w:rPr>
        <w:br/>
        <w:t>Конкретный вопрос: "Чему эквивалентен запуск программы с &amp;?"</w:t>
      </w:r>
      <w:r w:rsidRPr="001A77DE">
        <w:rPr>
          <w:lang w:val="ru-RU"/>
        </w:rPr>
        <w:br/>
        <w:t xml:space="preserve">Правильный вариант: "Запуск, </w:t>
      </w:r>
      <w:r>
        <w:t>Ctrl</w:t>
      </w:r>
      <w:r w:rsidRPr="001A77DE">
        <w:rPr>
          <w:lang w:val="ru-RU"/>
        </w:rPr>
        <w:t>+</w:t>
      </w:r>
      <w:r>
        <w:t>Z</w:t>
      </w:r>
      <w:r w:rsidRPr="001A77DE">
        <w:rPr>
          <w:lang w:val="ru-RU"/>
        </w:rPr>
        <w:t xml:space="preserve">, </w:t>
      </w:r>
      <w:proofErr w:type="spellStart"/>
      <w:r>
        <w:t>bg</w:t>
      </w:r>
      <w:proofErr w:type="spellEnd"/>
      <w:r w:rsidRPr="001A77DE">
        <w:rPr>
          <w:lang w:val="ru-RU"/>
        </w:rPr>
        <w:t>".</w:t>
      </w:r>
      <w:r w:rsidRPr="001A77DE">
        <w:rPr>
          <w:lang w:val="ru-RU"/>
        </w:rPr>
        <w:br/>
      </w:r>
      <w:r w:rsidRPr="001A77DE">
        <w:rPr>
          <w:lang w:val="ru-RU"/>
        </w:rPr>
        <w:lastRenderedPageBreak/>
        <w:t>Вывод: Запуск с &amp; сразу отправляет процесс в фон.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42523882" wp14:editId="0F6A5182">
            <wp:extent cx="3324225" cy="2447925"/>
            <wp:effectExtent l="0" t="0" r="0" b="0"/>
            <wp:docPr id="72388586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DA8E" w14:textId="77777777" w:rsidR="00CF3D3D" w:rsidRDefault="00000000">
      <w:r>
        <w:pict w14:anchorId="6321A258">
          <v:rect id="_x0000_i1040" style="width:470.3pt;height:1.5pt" o:hrstd="t" o:hr="t" fillcolor="gray" stroked="f">
            <v:path strokeok="f"/>
          </v:rect>
        </w:pict>
      </w:r>
    </w:p>
    <w:p w14:paraId="4AC3336E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1.6 </w:t>
      </w:r>
      <w:proofErr w:type="spellStart"/>
      <w:r>
        <w:rPr>
          <w:b w:val="0"/>
          <w:i w:val="0"/>
        </w:rPr>
        <w:t>Ввод</w:t>
      </w:r>
      <w:proofErr w:type="spellEnd"/>
      <w:r>
        <w:rPr>
          <w:b w:val="0"/>
          <w:i w:val="0"/>
        </w:rPr>
        <w:t xml:space="preserve"> / </w:t>
      </w:r>
      <w:proofErr w:type="spellStart"/>
      <w:r>
        <w:rPr>
          <w:b w:val="0"/>
          <w:i w:val="0"/>
        </w:rPr>
        <w:t>вывод</w:t>
      </w:r>
      <w:proofErr w:type="spellEnd"/>
    </w:p>
    <w:p w14:paraId="3D98E57E" w14:textId="76742C95" w:rsidR="00CF3D3D" w:rsidRPr="001A77DE" w:rsidRDefault="00000000">
      <w:pPr>
        <w:numPr>
          <w:ilvl w:val="0"/>
          <w:numId w:val="5"/>
        </w:numPr>
        <w:rPr>
          <w:lang w:val="ru-RU"/>
        </w:r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Определить</w:t>
      </w:r>
      <w:proofErr w:type="gramEnd"/>
      <w:r w:rsidRPr="001A77DE">
        <w:rPr>
          <w:lang w:val="ru-RU"/>
        </w:rPr>
        <w:t xml:space="preserve"> стандартное направление вывода потока ошибок программ в терминале.</w:t>
      </w:r>
      <w:r w:rsidRPr="001A77DE">
        <w:rPr>
          <w:lang w:val="ru-RU"/>
        </w:rPr>
        <w:br/>
        <w:t>Конкретный вопрос: "Куда по умолчанию выводится поток ошибок из программы, запущенной в терминале?"</w:t>
      </w:r>
      <w:r w:rsidRPr="001A77DE">
        <w:rPr>
          <w:lang w:val="ru-RU"/>
        </w:rPr>
        <w:br/>
        <w:t>Правильный вариант: "На экран".</w:t>
      </w:r>
      <w:r w:rsidRPr="001A77DE">
        <w:rPr>
          <w:lang w:val="ru-RU"/>
        </w:rPr>
        <w:br/>
        <w:t xml:space="preserve">Вывод: В </w:t>
      </w:r>
      <w:r>
        <w:t>Linux</w:t>
      </w:r>
      <w:r w:rsidRPr="001A77DE">
        <w:rPr>
          <w:lang w:val="ru-RU"/>
        </w:rPr>
        <w:t>/</w:t>
      </w:r>
      <w:r>
        <w:t>Unix</w:t>
      </w:r>
      <w:r w:rsidRPr="001A77DE">
        <w:rPr>
          <w:lang w:val="ru-RU"/>
        </w:rPr>
        <w:t xml:space="preserve"> поток ошибок (</w:t>
      </w:r>
      <w:r>
        <w:t>stderr</w:t>
      </w:r>
      <w:r w:rsidRPr="001A77DE">
        <w:rPr>
          <w:lang w:val="ru-RU"/>
        </w:rPr>
        <w:t>) по умолчанию выводится на экран терминала.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2E43CBF9" wp14:editId="1983F5AA">
            <wp:extent cx="3390900" cy="2543175"/>
            <wp:effectExtent l="0" t="0" r="0" b="0"/>
            <wp:docPr id="684797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E725" w14:textId="0D7DB91F" w:rsidR="00CF3D3D" w:rsidRDefault="00000000">
      <w:pPr>
        <w:numPr>
          <w:ilvl w:val="0"/>
          <w:numId w:val="5"/>
        </w:num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Определить</w:t>
      </w:r>
      <w:proofErr w:type="gramEnd"/>
      <w:r w:rsidRPr="001A77DE">
        <w:rPr>
          <w:lang w:val="ru-RU"/>
        </w:rPr>
        <w:t>, куда направляются сообщения об ошибках (</w:t>
      </w:r>
      <w:r>
        <w:t>stderr</w:t>
      </w:r>
      <w:r w:rsidRPr="001A77DE">
        <w:rPr>
          <w:lang w:val="ru-RU"/>
        </w:rPr>
        <w:t>) в конвейере (</w:t>
      </w:r>
      <w:r>
        <w:t>pipe</w:t>
      </w:r>
      <w:r w:rsidRPr="001A77DE">
        <w:rPr>
          <w:lang w:val="ru-RU"/>
        </w:rPr>
        <w:t xml:space="preserve">) команд </w:t>
      </w:r>
      <w:r>
        <w:t>Linux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>Конкретный вопрос: "Куда деваются сообщения об ошибках в конвейере?"</w:t>
      </w:r>
      <w:r w:rsidRPr="001A77DE">
        <w:rPr>
          <w:lang w:val="ru-RU"/>
        </w:rPr>
        <w:br/>
        <w:t>Правильный вариант: "Выводятся на экран".</w:t>
      </w:r>
      <w:r w:rsidRPr="001A77DE">
        <w:rPr>
          <w:lang w:val="ru-RU"/>
        </w:rPr>
        <w:br/>
      </w:r>
      <w:proofErr w:type="spellStart"/>
      <w:r>
        <w:lastRenderedPageBreak/>
        <w:t>Вывод</w:t>
      </w:r>
      <w:proofErr w:type="spellEnd"/>
      <w:r>
        <w:t xml:space="preserve">: В </w:t>
      </w:r>
      <w:proofErr w:type="spellStart"/>
      <w:r>
        <w:t>конвейере</w:t>
      </w:r>
      <w:proofErr w:type="spellEnd"/>
      <w:r>
        <w:t xml:space="preserve"> (|) </w:t>
      </w: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(</w:t>
      </w:r>
      <w:proofErr w:type="spellStart"/>
      <w:r>
        <w:t>stdout</w:t>
      </w:r>
      <w:proofErr w:type="spellEnd"/>
      <w:r>
        <w:t xml:space="preserve">) </w:t>
      </w:r>
      <w:proofErr w:type="spellStart"/>
      <w:r>
        <w:t>передаётся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>.</w:t>
      </w:r>
      <w:r>
        <w:br/>
      </w:r>
      <w:r w:rsidR="001A77DE">
        <w:rPr>
          <w:noProof/>
        </w:rPr>
        <w:drawing>
          <wp:inline distT="0" distB="0" distL="0" distR="0" wp14:anchorId="641FC8B4" wp14:editId="33638F50">
            <wp:extent cx="3371850" cy="2190750"/>
            <wp:effectExtent l="0" t="0" r="0" b="0"/>
            <wp:docPr id="41614868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3E26" w14:textId="77777777" w:rsidR="00CF3D3D" w:rsidRDefault="00000000">
      <w:r>
        <w:pict w14:anchorId="7AF3ED1A">
          <v:rect id="_x0000_i1043" style="width:470.3pt;height:1.5pt" o:hrstd="t" o:hr="t" fillcolor="gray" stroked="f">
            <v:path strokeok="f"/>
          </v:rect>
        </w:pict>
      </w:r>
    </w:p>
    <w:p w14:paraId="0E350B21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1.7 </w:t>
      </w:r>
      <w:proofErr w:type="spellStart"/>
      <w:r>
        <w:rPr>
          <w:b w:val="0"/>
          <w:i w:val="0"/>
        </w:rPr>
        <w:t>Скачивание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файлов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из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интернета</w:t>
      </w:r>
      <w:proofErr w:type="spellEnd"/>
    </w:p>
    <w:p w14:paraId="23F8A3DE" w14:textId="16C58FAC" w:rsidR="00CF3D3D" w:rsidRPr="001A77DE" w:rsidRDefault="00000000">
      <w:pPr>
        <w:numPr>
          <w:ilvl w:val="0"/>
          <w:numId w:val="6"/>
        </w:numPr>
        <w:rPr>
          <w:lang w:val="ru-RU"/>
        </w:r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Определить</w:t>
      </w:r>
      <w:proofErr w:type="gramEnd"/>
      <w:r w:rsidRPr="001A77DE">
        <w:rPr>
          <w:lang w:val="ru-RU"/>
        </w:rPr>
        <w:t xml:space="preserve"> опцию команды </w:t>
      </w:r>
      <w:proofErr w:type="spellStart"/>
      <w:r>
        <w:t>wget</w:t>
      </w:r>
      <w:proofErr w:type="spellEnd"/>
      <w:r w:rsidRPr="001A77DE">
        <w:rPr>
          <w:lang w:val="ru-RU"/>
        </w:rPr>
        <w:t xml:space="preserve"> для полного подавления вывода.</w:t>
      </w:r>
      <w:r w:rsidRPr="001A77DE">
        <w:rPr>
          <w:lang w:val="ru-RU"/>
        </w:rPr>
        <w:br/>
        <w:t xml:space="preserve">Конкретный вопрос: "Какую опцию указать </w:t>
      </w:r>
      <w:proofErr w:type="spellStart"/>
      <w:r>
        <w:t>wget</w:t>
      </w:r>
      <w:proofErr w:type="spellEnd"/>
      <w:r w:rsidRPr="001A77DE">
        <w:rPr>
          <w:lang w:val="ru-RU"/>
        </w:rPr>
        <w:t xml:space="preserve"> для отключения всех сообщений?"</w:t>
      </w:r>
      <w:r w:rsidRPr="001A77DE">
        <w:rPr>
          <w:lang w:val="ru-RU"/>
        </w:rPr>
        <w:br/>
        <w:t>Правильный вариант: "-</w:t>
      </w:r>
      <w:r>
        <w:t>q</w:t>
      </w:r>
      <w:r w:rsidRPr="001A77DE">
        <w:rPr>
          <w:lang w:val="ru-RU"/>
        </w:rPr>
        <w:t xml:space="preserve"> или --</w:t>
      </w:r>
      <w:r>
        <w:t>quiet</w:t>
      </w:r>
      <w:r w:rsidRPr="001A77DE">
        <w:rPr>
          <w:lang w:val="ru-RU"/>
        </w:rPr>
        <w:t>".</w:t>
      </w:r>
      <w:r w:rsidRPr="001A77DE">
        <w:rPr>
          <w:lang w:val="ru-RU"/>
        </w:rPr>
        <w:br/>
        <w:t>Вывод: Опция -</w:t>
      </w:r>
      <w:r>
        <w:t>q</w:t>
      </w:r>
      <w:r w:rsidRPr="001A77DE">
        <w:rPr>
          <w:lang w:val="ru-RU"/>
        </w:rPr>
        <w:t xml:space="preserve"> (или --</w:t>
      </w:r>
      <w:r>
        <w:t>quiet</w:t>
      </w:r>
      <w:r w:rsidRPr="001A77DE">
        <w:rPr>
          <w:lang w:val="ru-RU"/>
        </w:rPr>
        <w:t xml:space="preserve">) полностью отключает вывод сообщений </w:t>
      </w:r>
      <w:proofErr w:type="spellStart"/>
      <w:r>
        <w:t>wget</w:t>
      </w:r>
      <w:proofErr w:type="spellEnd"/>
      <w:r w:rsidRPr="001A77DE">
        <w:rPr>
          <w:lang w:val="ru-RU"/>
        </w:rPr>
        <w:t xml:space="preserve"> в терминал.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78024D34" wp14:editId="011B7E36">
            <wp:extent cx="3419475" cy="2228850"/>
            <wp:effectExtent l="0" t="0" r="0" b="0"/>
            <wp:docPr id="12619056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3BF1" w14:textId="6A056677" w:rsidR="00CF3D3D" w:rsidRPr="001A77DE" w:rsidRDefault="00000000">
      <w:pPr>
        <w:numPr>
          <w:ilvl w:val="0"/>
          <w:numId w:val="6"/>
        </w:numPr>
        <w:rPr>
          <w:lang w:val="ru-RU"/>
        </w:rPr>
      </w:pPr>
      <w:r w:rsidRPr="001A77DE">
        <w:rPr>
          <w:lang w:val="ru-RU"/>
        </w:rPr>
        <w:t xml:space="preserve">Суть задания: Определить, какие файлы будут фактически сохранены при использовании команды </w:t>
      </w:r>
      <w:proofErr w:type="spellStart"/>
      <w:r>
        <w:t>wget</w:t>
      </w:r>
      <w:proofErr w:type="spellEnd"/>
      <w:r w:rsidRPr="001A77DE">
        <w:rPr>
          <w:lang w:val="ru-RU"/>
        </w:rPr>
        <w:t xml:space="preserve"> -</w:t>
      </w:r>
      <w:r>
        <w:t>r</w:t>
      </w:r>
      <w:r w:rsidRPr="001A77DE">
        <w:rPr>
          <w:lang w:val="ru-RU"/>
        </w:rPr>
        <w:t xml:space="preserve"> -</w:t>
      </w:r>
      <w:r>
        <w:t>l</w:t>
      </w:r>
      <w:r w:rsidRPr="001A77DE">
        <w:rPr>
          <w:lang w:val="ru-RU"/>
        </w:rPr>
        <w:t xml:space="preserve"> 1 -</w:t>
      </w:r>
      <w:r>
        <w:t>A</w:t>
      </w:r>
      <w:r w:rsidRPr="001A77DE">
        <w:rPr>
          <w:lang w:val="ru-RU"/>
        </w:rPr>
        <w:t xml:space="preserve"> </w:t>
      </w:r>
      <w:r>
        <w:t>jpg</w:t>
      </w:r>
      <w:r w:rsidRPr="001A77DE">
        <w:rPr>
          <w:lang w:val="ru-RU"/>
        </w:rPr>
        <w:t xml:space="preserve"> на странице с </w:t>
      </w:r>
      <w:r>
        <w:t>PNG</w:t>
      </w:r>
      <w:r w:rsidRPr="001A77DE">
        <w:rPr>
          <w:lang w:val="ru-RU"/>
        </w:rPr>
        <w:t xml:space="preserve">, </w:t>
      </w:r>
      <w:r>
        <w:t>JPG</w:t>
      </w:r>
      <w:r w:rsidRPr="001A77DE">
        <w:rPr>
          <w:lang w:val="ru-RU"/>
        </w:rPr>
        <w:t xml:space="preserve"> и </w:t>
      </w:r>
      <w:r>
        <w:t>HTML</w:t>
      </w:r>
      <w:r w:rsidRPr="001A77DE">
        <w:rPr>
          <w:lang w:val="ru-RU"/>
        </w:rPr>
        <w:t>-файлами.</w:t>
      </w:r>
      <w:r w:rsidRPr="001A77DE">
        <w:rPr>
          <w:lang w:val="ru-RU"/>
        </w:rPr>
        <w:br/>
        <w:t>Конкретный вопрос: Какие файлы останутся на диске после выполнения команды?</w:t>
      </w:r>
      <w:r w:rsidRPr="001A77DE">
        <w:rPr>
          <w:lang w:val="ru-RU"/>
        </w:rPr>
        <w:br/>
        <w:t xml:space="preserve">Правильный вариант: Будут скачаны </w:t>
      </w:r>
      <w:r>
        <w:t>jpg</w:t>
      </w:r>
      <w:r w:rsidRPr="001A77DE">
        <w:rPr>
          <w:lang w:val="ru-RU"/>
        </w:rPr>
        <w:t xml:space="preserve"> и </w:t>
      </w:r>
      <w:r>
        <w:t>html</w:t>
      </w:r>
      <w:r w:rsidRPr="001A77DE">
        <w:rPr>
          <w:lang w:val="ru-RU"/>
        </w:rPr>
        <w:t xml:space="preserve"> файлы, но все </w:t>
      </w:r>
      <w:r>
        <w:t>html</w:t>
      </w:r>
      <w:r w:rsidRPr="001A77DE">
        <w:rPr>
          <w:lang w:val="ru-RU"/>
        </w:rPr>
        <w:t xml:space="preserve"> будут удалены</w:t>
      </w:r>
      <w:r w:rsidRPr="001A77DE">
        <w:rPr>
          <w:lang w:val="ru-RU"/>
        </w:rPr>
        <w:br/>
        <w:t xml:space="preserve">Вывод: Команда </w:t>
      </w:r>
      <w:proofErr w:type="spellStart"/>
      <w:r>
        <w:t>wget</w:t>
      </w:r>
      <w:proofErr w:type="spellEnd"/>
      <w:r w:rsidRPr="001A77DE">
        <w:rPr>
          <w:lang w:val="ru-RU"/>
        </w:rPr>
        <w:t xml:space="preserve"> -</w:t>
      </w:r>
      <w:r>
        <w:t>r</w:t>
      </w:r>
      <w:r w:rsidRPr="001A77DE">
        <w:rPr>
          <w:lang w:val="ru-RU"/>
        </w:rPr>
        <w:t xml:space="preserve"> -</w:t>
      </w:r>
      <w:r>
        <w:t>l</w:t>
      </w:r>
      <w:r w:rsidRPr="001A77DE">
        <w:rPr>
          <w:lang w:val="ru-RU"/>
        </w:rPr>
        <w:t xml:space="preserve"> 1 -</w:t>
      </w:r>
      <w:r>
        <w:t>A</w:t>
      </w:r>
      <w:r w:rsidRPr="001A77DE">
        <w:rPr>
          <w:lang w:val="ru-RU"/>
        </w:rPr>
        <w:t xml:space="preserve"> </w:t>
      </w:r>
      <w:r>
        <w:t>jpg</w:t>
      </w:r>
      <w:r w:rsidRPr="001A77DE">
        <w:rPr>
          <w:lang w:val="ru-RU"/>
        </w:rPr>
        <w:t xml:space="preserve"> сначала загрузит все файлы (включая </w:t>
      </w:r>
      <w:r>
        <w:t>HTML</w:t>
      </w:r>
      <w:r w:rsidRPr="001A77DE">
        <w:rPr>
          <w:lang w:val="ru-RU"/>
        </w:rPr>
        <w:t xml:space="preserve"> и </w:t>
      </w:r>
      <w:r>
        <w:t>JPG</w:t>
      </w:r>
      <w:r w:rsidRPr="001A77DE">
        <w:rPr>
          <w:lang w:val="ru-RU"/>
        </w:rPr>
        <w:t xml:space="preserve">), так как </w:t>
      </w:r>
      <w:r w:rsidRPr="001A77DE">
        <w:rPr>
          <w:lang w:val="ru-RU"/>
        </w:rPr>
        <w:lastRenderedPageBreak/>
        <w:t>рекурсия (-</w:t>
      </w:r>
      <w:r>
        <w:t>r</w:t>
      </w:r>
      <w:r w:rsidRPr="001A77DE">
        <w:rPr>
          <w:lang w:val="ru-RU"/>
        </w:rPr>
        <w:t>) и глубина (-</w:t>
      </w:r>
      <w:r>
        <w:t>l</w:t>
      </w:r>
      <w:r w:rsidRPr="001A77DE">
        <w:rPr>
          <w:lang w:val="ru-RU"/>
        </w:rPr>
        <w:t xml:space="preserve"> 1) требуют анализа страницы.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436093D5" wp14:editId="40DFEFF5">
            <wp:extent cx="5276850" cy="2962275"/>
            <wp:effectExtent l="0" t="0" r="0" b="0"/>
            <wp:docPr id="181441936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3A2F" w14:textId="77777777" w:rsidR="00CF3D3D" w:rsidRDefault="00000000">
      <w:r>
        <w:pict w14:anchorId="69AC3C9F">
          <v:rect id="_x0000_i1046" style="width:470.3pt;height:1.5pt" o:hrstd="t" o:hr="t" fillcolor="gray" stroked="f">
            <v:path strokeok="f"/>
          </v:rect>
        </w:pict>
      </w:r>
    </w:p>
    <w:p w14:paraId="5237E84D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1.8 </w:t>
      </w:r>
      <w:proofErr w:type="spellStart"/>
      <w:r>
        <w:rPr>
          <w:b w:val="0"/>
          <w:i w:val="0"/>
        </w:rPr>
        <w:t>Работа</w:t>
      </w:r>
      <w:proofErr w:type="spellEnd"/>
      <w:r>
        <w:rPr>
          <w:b w:val="0"/>
          <w:i w:val="0"/>
        </w:rPr>
        <w:t xml:space="preserve"> с </w:t>
      </w:r>
      <w:proofErr w:type="spellStart"/>
      <w:r>
        <w:rPr>
          <w:b w:val="0"/>
          <w:i w:val="0"/>
        </w:rPr>
        <w:t>архивами</w:t>
      </w:r>
      <w:proofErr w:type="spellEnd"/>
    </w:p>
    <w:p w14:paraId="45D7B9E6" w14:textId="071227FD" w:rsidR="00CF3D3D" w:rsidRPr="001A77DE" w:rsidRDefault="00000000">
      <w:pPr>
        <w:numPr>
          <w:ilvl w:val="0"/>
          <w:numId w:val="7"/>
        </w:numPr>
        <w:rPr>
          <w:lang w:val="ru-RU"/>
        </w:r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Сравнить</w:t>
      </w:r>
      <w:proofErr w:type="gramEnd"/>
      <w:r w:rsidRPr="001A77DE">
        <w:rPr>
          <w:lang w:val="ru-RU"/>
        </w:rPr>
        <w:t xml:space="preserve"> архиваторы </w:t>
      </w:r>
      <w:proofErr w:type="spellStart"/>
      <w:r>
        <w:t>gzip</w:t>
      </w:r>
      <w:proofErr w:type="spellEnd"/>
      <w:r w:rsidRPr="001A77DE">
        <w:rPr>
          <w:lang w:val="ru-RU"/>
        </w:rPr>
        <w:t xml:space="preserve"> и </w:t>
      </w:r>
      <w:r>
        <w:t>zip</w:t>
      </w:r>
      <w:r w:rsidRPr="001A77DE">
        <w:rPr>
          <w:lang w:val="ru-RU"/>
        </w:rPr>
        <w:t xml:space="preserve"> при работе с параметрами по умолчанию.</w:t>
      </w:r>
      <w:r w:rsidRPr="001A77DE">
        <w:rPr>
          <w:lang w:val="ru-RU"/>
        </w:rPr>
        <w:br/>
        <w:t>Конкретный вопрос</w:t>
      </w:r>
      <w:proofErr w:type="gramStart"/>
      <w:r w:rsidRPr="001A77DE">
        <w:rPr>
          <w:lang w:val="ru-RU"/>
        </w:rPr>
        <w:t>: Чем</w:t>
      </w:r>
      <w:proofErr w:type="gramEnd"/>
      <w:r w:rsidRPr="001A77DE">
        <w:rPr>
          <w:lang w:val="ru-RU"/>
        </w:rPr>
        <w:t xml:space="preserve"> отличаются </w:t>
      </w:r>
      <w:proofErr w:type="spellStart"/>
      <w:r>
        <w:t>gzip</w:t>
      </w:r>
      <w:proofErr w:type="spellEnd"/>
      <w:r w:rsidRPr="001A77DE">
        <w:rPr>
          <w:lang w:val="ru-RU"/>
        </w:rPr>
        <w:t xml:space="preserve"> и </w:t>
      </w:r>
      <w:r>
        <w:t>zip</w:t>
      </w:r>
      <w:r w:rsidRPr="001A77DE">
        <w:rPr>
          <w:lang w:val="ru-RU"/>
        </w:rPr>
        <w:t>?</w:t>
      </w:r>
      <w:r w:rsidRPr="001A77DE">
        <w:rPr>
          <w:lang w:val="ru-RU"/>
        </w:rPr>
        <w:br/>
        <w:t xml:space="preserve">Правильный вариант: </w:t>
      </w:r>
      <w:proofErr w:type="spellStart"/>
      <w:r>
        <w:t>gzip</w:t>
      </w:r>
      <w:proofErr w:type="spellEnd"/>
      <w:r w:rsidRPr="001A77DE">
        <w:rPr>
          <w:lang w:val="ru-RU"/>
        </w:rPr>
        <w:t xml:space="preserve"> удаляет архив после его распаковки.</w:t>
      </w:r>
      <w:r w:rsidRPr="001A77DE">
        <w:rPr>
          <w:lang w:val="ru-RU"/>
        </w:rPr>
        <w:br/>
        <w:t xml:space="preserve">Вывод: </w:t>
      </w:r>
      <w:proofErr w:type="spellStart"/>
      <w:r>
        <w:t>gzip</w:t>
      </w:r>
      <w:proofErr w:type="spellEnd"/>
      <w:r w:rsidRPr="001A77DE">
        <w:rPr>
          <w:lang w:val="ru-RU"/>
        </w:rPr>
        <w:t xml:space="preserve"> по умолчанию удаляет исходный файл после распаковки командой </w:t>
      </w:r>
      <w:proofErr w:type="spellStart"/>
      <w:r>
        <w:t>gunzip</w:t>
      </w:r>
      <w:proofErr w:type="spellEnd"/>
      <w:r w:rsidRPr="001A77DE">
        <w:rPr>
          <w:lang w:val="ru-RU"/>
        </w:rPr>
        <w:t>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3A8D4D7D" wp14:editId="13B0F776">
            <wp:extent cx="3486150" cy="2771775"/>
            <wp:effectExtent l="0" t="0" r="0" b="0"/>
            <wp:docPr id="17761411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83ED" w14:textId="23CE1E04" w:rsidR="00CF3D3D" w:rsidRDefault="00000000">
      <w:pPr>
        <w:numPr>
          <w:ilvl w:val="0"/>
          <w:numId w:val="7"/>
        </w:num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Определить</w:t>
      </w:r>
      <w:proofErr w:type="gramEnd"/>
      <w:r w:rsidRPr="001A77DE">
        <w:rPr>
          <w:lang w:val="ru-RU"/>
        </w:rPr>
        <w:t xml:space="preserve"> правильные опции </w:t>
      </w:r>
      <w:r>
        <w:t>tar</w:t>
      </w:r>
      <w:r w:rsidRPr="001A77DE">
        <w:rPr>
          <w:lang w:val="ru-RU"/>
        </w:rPr>
        <w:t xml:space="preserve"> для создания архива в </w:t>
      </w:r>
      <w:proofErr w:type="gramStart"/>
      <w:r w:rsidRPr="001A77DE">
        <w:rPr>
          <w:lang w:val="ru-RU"/>
        </w:rPr>
        <w:t>формате .</w:t>
      </w:r>
      <w:proofErr w:type="gramEnd"/>
      <w:r>
        <w:t>tar</w:t>
      </w:r>
      <w:r w:rsidRPr="001A77DE">
        <w:rPr>
          <w:lang w:val="ru-RU"/>
        </w:rPr>
        <w:t>.</w:t>
      </w:r>
      <w:proofErr w:type="spellStart"/>
      <w:r>
        <w:t>bz</w:t>
      </w:r>
      <w:proofErr w:type="spellEnd"/>
      <w:r w:rsidRPr="001A77DE">
        <w:rPr>
          <w:lang w:val="ru-RU"/>
        </w:rPr>
        <w:t>2.</w:t>
      </w:r>
      <w:r w:rsidRPr="001A77DE">
        <w:rPr>
          <w:lang w:val="ru-RU"/>
        </w:rPr>
        <w:br/>
        <w:t xml:space="preserve">Конкретный вопрос: Какой набор опций запакует файлы в </w:t>
      </w:r>
      <w:r>
        <w:t>my</w:t>
      </w:r>
      <w:r w:rsidRPr="001A77DE">
        <w:rPr>
          <w:lang w:val="ru-RU"/>
        </w:rPr>
        <w:t>_</w:t>
      </w:r>
      <w:r>
        <w:t>archive</w:t>
      </w:r>
      <w:r w:rsidRPr="001A77DE">
        <w:rPr>
          <w:lang w:val="ru-RU"/>
        </w:rPr>
        <w:t>.</w:t>
      </w:r>
      <w:r>
        <w:t>tar</w:t>
      </w:r>
      <w:r w:rsidRPr="001A77DE">
        <w:rPr>
          <w:lang w:val="ru-RU"/>
        </w:rPr>
        <w:t>.</w:t>
      </w:r>
      <w:proofErr w:type="spellStart"/>
      <w:r>
        <w:t>bz</w:t>
      </w:r>
      <w:proofErr w:type="spellEnd"/>
      <w:r w:rsidRPr="001A77DE">
        <w:rPr>
          <w:lang w:val="ru-RU"/>
        </w:rPr>
        <w:t>2?</w:t>
      </w:r>
      <w:r w:rsidRPr="001A77DE">
        <w:rPr>
          <w:lang w:val="ru-RU"/>
        </w:rPr>
        <w:br/>
      </w:r>
      <w:proofErr w:type="spellStart"/>
      <w:r>
        <w:lastRenderedPageBreak/>
        <w:t>Правильный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>: -</w:t>
      </w:r>
      <w:proofErr w:type="spellStart"/>
      <w:r>
        <w:t>cjf</w:t>
      </w:r>
      <w:proofErr w:type="spellEnd"/>
      <w:r>
        <w:t>.</w:t>
      </w:r>
      <w:r>
        <w:br/>
      </w:r>
      <w:r w:rsidR="001A77DE">
        <w:rPr>
          <w:noProof/>
        </w:rPr>
        <w:drawing>
          <wp:inline distT="0" distB="0" distL="0" distR="0" wp14:anchorId="38A9FBC6" wp14:editId="07AA1AAD">
            <wp:extent cx="3352800" cy="2790825"/>
            <wp:effectExtent l="0" t="0" r="0" b="0"/>
            <wp:docPr id="2084963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C6A2" w14:textId="77777777" w:rsidR="00CF3D3D" w:rsidRDefault="00000000">
      <w:r>
        <w:pict w14:anchorId="4AD0B2EF">
          <v:rect id="_x0000_i1049" style="width:470.3pt;height:1.5pt" o:hrstd="t" o:hr="t" fillcolor="gray" stroked="f">
            <v:path strokeok="f"/>
          </v:rect>
        </w:pict>
      </w:r>
    </w:p>
    <w:p w14:paraId="7A18FCC8" w14:textId="77777777" w:rsidR="00CF3D3D" w:rsidRPr="001A77DE" w:rsidRDefault="00000000">
      <w:pPr>
        <w:pStyle w:val="2"/>
        <w:rPr>
          <w:b w:val="0"/>
          <w:i w:val="0"/>
          <w:lang w:val="ru-RU"/>
        </w:rPr>
      </w:pPr>
      <w:r w:rsidRPr="001A77DE">
        <w:rPr>
          <w:b w:val="0"/>
          <w:i w:val="0"/>
          <w:lang w:val="ru-RU"/>
        </w:rPr>
        <w:t>1.9 Поиск файлов и слов в файлах</w:t>
      </w:r>
    </w:p>
    <w:p w14:paraId="2BA67AB5" w14:textId="492B3CA5" w:rsidR="00CF3D3D" w:rsidRDefault="00000000">
      <w:pPr>
        <w:numPr>
          <w:ilvl w:val="0"/>
          <w:numId w:val="8"/>
        </w:numPr>
      </w:pPr>
      <w:r w:rsidRPr="001A77DE">
        <w:rPr>
          <w:lang w:val="ru-RU"/>
        </w:rPr>
        <w:t>Суть задания</w:t>
      </w:r>
      <w:proofErr w:type="gramStart"/>
      <w:r w:rsidRPr="001A77DE">
        <w:rPr>
          <w:lang w:val="ru-RU"/>
        </w:rPr>
        <w:t>: Определить</w:t>
      </w:r>
      <w:proofErr w:type="gramEnd"/>
      <w:r w:rsidRPr="001A77DE">
        <w:rPr>
          <w:lang w:val="ru-RU"/>
        </w:rPr>
        <w:t xml:space="preserve">, какие маски команды </w:t>
      </w:r>
      <w:r>
        <w:t>find</w:t>
      </w:r>
      <w:r w:rsidRPr="001A77DE">
        <w:rPr>
          <w:lang w:val="ru-RU"/>
        </w:rPr>
        <w:t xml:space="preserve"> не найдут файл </w:t>
      </w:r>
      <w:r>
        <w:t>Alexey</w:t>
      </w:r>
      <w:r w:rsidRPr="001A77DE">
        <w:rPr>
          <w:lang w:val="ru-RU"/>
        </w:rPr>
        <w:t>.</w:t>
      </w:r>
      <w:r>
        <w:t>jpeg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 xml:space="preserve">Конкретный вопрос: "Какая маска команды </w:t>
      </w:r>
      <w:r>
        <w:t>find</w:t>
      </w:r>
      <w:r w:rsidRPr="001A77DE">
        <w:rPr>
          <w:lang w:val="ru-RU"/>
        </w:rPr>
        <w:t xml:space="preserve"> НЕ найдёт файл </w:t>
      </w:r>
      <w:r>
        <w:t>Alexey</w:t>
      </w:r>
      <w:r w:rsidRPr="001A77DE">
        <w:rPr>
          <w:lang w:val="ru-RU"/>
        </w:rPr>
        <w:t>.</w:t>
      </w:r>
      <w:r>
        <w:t>jpeg</w:t>
      </w:r>
      <w:r w:rsidRPr="001A77DE">
        <w:rPr>
          <w:lang w:val="ru-RU"/>
        </w:rPr>
        <w:t>?"</w:t>
      </w:r>
      <w:r w:rsidRPr="001A77DE">
        <w:rPr>
          <w:lang w:val="ru-RU"/>
        </w:rPr>
        <w:br/>
      </w:r>
      <w:proofErr w:type="spellStart"/>
      <w:r>
        <w:t>Правильные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: </w:t>
      </w:r>
      <w:proofErr w:type="spellStart"/>
      <w:proofErr w:type="gramStart"/>
      <w:r>
        <w:t>alexey</w:t>
      </w:r>
      <w:proofErr w:type="spellEnd"/>
      <w:r>
        <w:t>.*</w:t>
      </w:r>
      <w:proofErr w:type="gramEnd"/>
      <w:r>
        <w:t>; *.jpg; *.?</w:t>
      </w:r>
      <w:r>
        <w:br/>
      </w:r>
      <w:r w:rsidR="001A77DE">
        <w:rPr>
          <w:noProof/>
        </w:rPr>
        <w:drawing>
          <wp:inline distT="0" distB="0" distL="0" distR="0" wp14:anchorId="77464D8C" wp14:editId="29A56548">
            <wp:extent cx="3419475" cy="3819525"/>
            <wp:effectExtent l="0" t="0" r="0" b="0"/>
            <wp:docPr id="100954021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3F28" w14:textId="07BFF714" w:rsidR="00CF3D3D" w:rsidRDefault="00000000">
      <w:pPr>
        <w:numPr>
          <w:ilvl w:val="0"/>
          <w:numId w:val="8"/>
        </w:numPr>
      </w:pPr>
      <w:r w:rsidRPr="001A77DE">
        <w:rPr>
          <w:lang w:val="ru-RU"/>
        </w:rPr>
        <w:t xml:space="preserve">Суть задания: Определить, какие строки из файла </w:t>
      </w:r>
      <w:r>
        <w:t>text</w:t>
      </w:r>
      <w:r w:rsidRPr="001A77DE">
        <w:rPr>
          <w:lang w:val="ru-RU"/>
        </w:rPr>
        <w:t>.</w:t>
      </w:r>
      <w:r>
        <w:t>txt</w:t>
      </w:r>
      <w:r w:rsidRPr="001A77DE">
        <w:rPr>
          <w:lang w:val="ru-RU"/>
        </w:rPr>
        <w:t xml:space="preserve"> будут выведены командой </w:t>
      </w:r>
      <w:r>
        <w:t>grep</w:t>
      </w:r>
      <w:r w:rsidRPr="001A77DE">
        <w:rPr>
          <w:lang w:val="ru-RU"/>
        </w:rPr>
        <w:t xml:space="preserve"> "</w:t>
      </w:r>
      <w:r>
        <w:t>world</w:t>
      </w:r>
      <w:r w:rsidRPr="001A77DE">
        <w:rPr>
          <w:lang w:val="ru-RU"/>
        </w:rPr>
        <w:t>" (</w:t>
      </w:r>
      <w:proofErr w:type="spellStart"/>
      <w:r w:rsidRPr="001A77DE">
        <w:rPr>
          <w:lang w:val="ru-RU"/>
        </w:rPr>
        <w:t>регистрозависимый</w:t>
      </w:r>
      <w:proofErr w:type="spellEnd"/>
      <w:r w:rsidRPr="001A77DE">
        <w:rPr>
          <w:lang w:val="ru-RU"/>
        </w:rPr>
        <w:t xml:space="preserve"> поиск подстроки </w:t>
      </w:r>
      <w:r>
        <w:t>world</w:t>
      </w:r>
      <w:r w:rsidRPr="001A77DE">
        <w:rPr>
          <w:lang w:val="ru-RU"/>
        </w:rPr>
        <w:t>).</w:t>
      </w:r>
      <w:r w:rsidRPr="001A77DE">
        <w:rPr>
          <w:lang w:val="ru-RU"/>
        </w:rPr>
        <w:br/>
        <w:t>Конкретный вопрос: "Какие из предложенных строк совпадут с шаблоном "</w:t>
      </w:r>
      <w:r>
        <w:t>world</w:t>
      </w:r>
      <w:r w:rsidRPr="001A77DE">
        <w:rPr>
          <w:lang w:val="ru-RU"/>
        </w:rPr>
        <w:t>"?"</w:t>
      </w:r>
      <w:r w:rsidRPr="001A77DE">
        <w:rPr>
          <w:lang w:val="ru-RU"/>
        </w:rPr>
        <w:br/>
      </w:r>
      <w:proofErr w:type="spellStart"/>
      <w:r>
        <w:lastRenderedPageBreak/>
        <w:t>Правильные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: world; The beautiful-world is not enough; The </w:t>
      </w:r>
      <w:proofErr w:type="spellStart"/>
      <w:r>
        <w:t>beautifulworld</w:t>
      </w:r>
      <w:proofErr w:type="spellEnd"/>
      <w:r>
        <w:t xml:space="preserve"> is not enough; The world is not enough; The "world" is not enough</w:t>
      </w:r>
      <w:r>
        <w:br/>
      </w:r>
      <w:proofErr w:type="spellStart"/>
      <w:r>
        <w:t>Вывод</w:t>
      </w:r>
      <w:proofErr w:type="spellEnd"/>
      <w:r>
        <w:t xml:space="preserve">: </w:t>
      </w:r>
      <w:proofErr w:type="spellStart"/>
      <w:r>
        <w:t>Команда</w:t>
      </w:r>
      <w:proofErr w:type="spellEnd"/>
      <w:r>
        <w:t xml:space="preserve"> grep "world" text.txt </w:t>
      </w:r>
      <w:proofErr w:type="spellStart"/>
      <w:r>
        <w:t>выведет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содержащие</w:t>
      </w:r>
      <w:proofErr w:type="spellEnd"/>
      <w:r>
        <w:t xml:space="preserve"> </w:t>
      </w:r>
      <w:proofErr w:type="spellStart"/>
      <w:r>
        <w:t>точное</w:t>
      </w:r>
      <w:proofErr w:type="spellEnd"/>
      <w:r>
        <w:t xml:space="preserve"> </w:t>
      </w:r>
      <w:proofErr w:type="spellStart"/>
      <w:r>
        <w:t>сочетание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world.</w:t>
      </w:r>
      <w:r>
        <w:br/>
      </w:r>
      <w:r w:rsidR="001A77DE">
        <w:rPr>
          <w:noProof/>
        </w:rPr>
        <w:drawing>
          <wp:inline distT="0" distB="0" distL="0" distR="0" wp14:anchorId="6A767ED3" wp14:editId="54BF432A">
            <wp:extent cx="3333750" cy="4267200"/>
            <wp:effectExtent l="0" t="0" r="0" b="0"/>
            <wp:docPr id="976297858" name="Рисунок 17" descr="Изображение выглядит как текст, снимок экрана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7858" name="Рисунок 17" descr="Изображение выглядит как текст, снимок экрана, Шрифт, веб-страниц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D3D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2870C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4DEB4">
      <w:start w:val="1"/>
      <w:numFmt w:val="decimal"/>
      <w:lvlText w:val=""/>
      <w:lvlJc w:val="left"/>
    </w:lvl>
    <w:lvl w:ilvl="2" w:tplc="3A8A2238">
      <w:start w:val="1"/>
      <w:numFmt w:val="decimal"/>
      <w:lvlText w:val=""/>
      <w:lvlJc w:val="left"/>
    </w:lvl>
    <w:lvl w:ilvl="3" w:tplc="18E2EDEA">
      <w:start w:val="1"/>
      <w:numFmt w:val="decimal"/>
      <w:lvlText w:val=""/>
      <w:lvlJc w:val="left"/>
    </w:lvl>
    <w:lvl w:ilvl="4" w:tplc="CE5E7F48">
      <w:start w:val="1"/>
      <w:numFmt w:val="decimal"/>
      <w:lvlText w:val=""/>
      <w:lvlJc w:val="left"/>
    </w:lvl>
    <w:lvl w:ilvl="5" w:tplc="6A12D38E">
      <w:start w:val="1"/>
      <w:numFmt w:val="decimal"/>
      <w:lvlText w:val=""/>
      <w:lvlJc w:val="left"/>
    </w:lvl>
    <w:lvl w:ilvl="6" w:tplc="6E0AEAC2">
      <w:start w:val="1"/>
      <w:numFmt w:val="decimal"/>
      <w:lvlText w:val=""/>
      <w:lvlJc w:val="left"/>
    </w:lvl>
    <w:lvl w:ilvl="7" w:tplc="CCFEB4D4">
      <w:start w:val="1"/>
      <w:numFmt w:val="decimal"/>
      <w:lvlText w:val=""/>
      <w:lvlJc w:val="left"/>
    </w:lvl>
    <w:lvl w:ilvl="8" w:tplc="C632200A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5A8D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AAE42E">
      <w:start w:val="1"/>
      <w:numFmt w:val="decimal"/>
      <w:lvlText w:val=""/>
      <w:lvlJc w:val="left"/>
    </w:lvl>
    <w:lvl w:ilvl="2" w:tplc="47EA71C8">
      <w:start w:val="1"/>
      <w:numFmt w:val="decimal"/>
      <w:lvlText w:val=""/>
      <w:lvlJc w:val="left"/>
    </w:lvl>
    <w:lvl w:ilvl="3" w:tplc="A4049B76">
      <w:start w:val="1"/>
      <w:numFmt w:val="decimal"/>
      <w:lvlText w:val=""/>
      <w:lvlJc w:val="left"/>
    </w:lvl>
    <w:lvl w:ilvl="4" w:tplc="AC9C8034">
      <w:start w:val="1"/>
      <w:numFmt w:val="decimal"/>
      <w:lvlText w:val=""/>
      <w:lvlJc w:val="left"/>
    </w:lvl>
    <w:lvl w:ilvl="5" w:tplc="B73025D6">
      <w:start w:val="1"/>
      <w:numFmt w:val="decimal"/>
      <w:lvlText w:val=""/>
      <w:lvlJc w:val="left"/>
    </w:lvl>
    <w:lvl w:ilvl="6" w:tplc="05223FE8">
      <w:start w:val="1"/>
      <w:numFmt w:val="decimal"/>
      <w:lvlText w:val=""/>
      <w:lvlJc w:val="left"/>
    </w:lvl>
    <w:lvl w:ilvl="7" w:tplc="FD1A5A10">
      <w:start w:val="1"/>
      <w:numFmt w:val="decimal"/>
      <w:lvlText w:val=""/>
      <w:lvlJc w:val="left"/>
    </w:lvl>
    <w:lvl w:ilvl="8" w:tplc="901E3ED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76006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841B90">
      <w:start w:val="1"/>
      <w:numFmt w:val="decimal"/>
      <w:lvlText w:val=""/>
      <w:lvlJc w:val="left"/>
    </w:lvl>
    <w:lvl w:ilvl="2" w:tplc="DAB00AE2">
      <w:start w:val="1"/>
      <w:numFmt w:val="decimal"/>
      <w:lvlText w:val=""/>
      <w:lvlJc w:val="left"/>
    </w:lvl>
    <w:lvl w:ilvl="3" w:tplc="E9760DD4">
      <w:start w:val="1"/>
      <w:numFmt w:val="decimal"/>
      <w:lvlText w:val=""/>
      <w:lvlJc w:val="left"/>
    </w:lvl>
    <w:lvl w:ilvl="4" w:tplc="D222F598">
      <w:start w:val="1"/>
      <w:numFmt w:val="decimal"/>
      <w:lvlText w:val=""/>
      <w:lvlJc w:val="left"/>
    </w:lvl>
    <w:lvl w:ilvl="5" w:tplc="84124908">
      <w:start w:val="1"/>
      <w:numFmt w:val="decimal"/>
      <w:lvlText w:val=""/>
      <w:lvlJc w:val="left"/>
    </w:lvl>
    <w:lvl w:ilvl="6" w:tplc="0B8C4252">
      <w:start w:val="1"/>
      <w:numFmt w:val="decimal"/>
      <w:lvlText w:val=""/>
      <w:lvlJc w:val="left"/>
    </w:lvl>
    <w:lvl w:ilvl="7" w:tplc="A6E2AFD0">
      <w:start w:val="1"/>
      <w:numFmt w:val="decimal"/>
      <w:lvlText w:val=""/>
      <w:lvlJc w:val="left"/>
    </w:lvl>
    <w:lvl w:ilvl="8" w:tplc="403830C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FBEC1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1D90">
      <w:start w:val="1"/>
      <w:numFmt w:val="decimal"/>
      <w:lvlText w:val=""/>
      <w:lvlJc w:val="left"/>
    </w:lvl>
    <w:lvl w:ilvl="2" w:tplc="7A5202C6">
      <w:start w:val="1"/>
      <w:numFmt w:val="decimal"/>
      <w:lvlText w:val=""/>
      <w:lvlJc w:val="left"/>
    </w:lvl>
    <w:lvl w:ilvl="3" w:tplc="C6B814E8">
      <w:start w:val="1"/>
      <w:numFmt w:val="decimal"/>
      <w:lvlText w:val=""/>
      <w:lvlJc w:val="left"/>
    </w:lvl>
    <w:lvl w:ilvl="4" w:tplc="843EE134">
      <w:start w:val="1"/>
      <w:numFmt w:val="decimal"/>
      <w:lvlText w:val=""/>
      <w:lvlJc w:val="left"/>
    </w:lvl>
    <w:lvl w:ilvl="5" w:tplc="19AE9182">
      <w:start w:val="1"/>
      <w:numFmt w:val="decimal"/>
      <w:lvlText w:val=""/>
      <w:lvlJc w:val="left"/>
    </w:lvl>
    <w:lvl w:ilvl="6" w:tplc="9C225C46">
      <w:start w:val="1"/>
      <w:numFmt w:val="decimal"/>
      <w:lvlText w:val=""/>
      <w:lvlJc w:val="left"/>
    </w:lvl>
    <w:lvl w:ilvl="7" w:tplc="7AB264B0">
      <w:start w:val="1"/>
      <w:numFmt w:val="decimal"/>
      <w:lvlText w:val=""/>
      <w:lvlJc w:val="left"/>
    </w:lvl>
    <w:lvl w:ilvl="8" w:tplc="25245B0A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2F85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0B76A">
      <w:start w:val="1"/>
      <w:numFmt w:val="decimal"/>
      <w:lvlText w:val=""/>
      <w:lvlJc w:val="left"/>
    </w:lvl>
    <w:lvl w:ilvl="2" w:tplc="CF8A7F70">
      <w:start w:val="1"/>
      <w:numFmt w:val="decimal"/>
      <w:lvlText w:val=""/>
      <w:lvlJc w:val="left"/>
    </w:lvl>
    <w:lvl w:ilvl="3" w:tplc="5DE8F7EC">
      <w:start w:val="1"/>
      <w:numFmt w:val="decimal"/>
      <w:lvlText w:val=""/>
      <w:lvlJc w:val="left"/>
    </w:lvl>
    <w:lvl w:ilvl="4" w:tplc="B0683694">
      <w:start w:val="1"/>
      <w:numFmt w:val="decimal"/>
      <w:lvlText w:val=""/>
      <w:lvlJc w:val="left"/>
    </w:lvl>
    <w:lvl w:ilvl="5" w:tplc="50543056">
      <w:start w:val="1"/>
      <w:numFmt w:val="decimal"/>
      <w:lvlText w:val=""/>
      <w:lvlJc w:val="left"/>
    </w:lvl>
    <w:lvl w:ilvl="6" w:tplc="E42299B6">
      <w:start w:val="1"/>
      <w:numFmt w:val="decimal"/>
      <w:lvlText w:val=""/>
      <w:lvlJc w:val="left"/>
    </w:lvl>
    <w:lvl w:ilvl="7" w:tplc="85522BA2">
      <w:start w:val="1"/>
      <w:numFmt w:val="decimal"/>
      <w:lvlText w:val=""/>
      <w:lvlJc w:val="left"/>
    </w:lvl>
    <w:lvl w:ilvl="8" w:tplc="468A92FE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C2ACD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24092E">
      <w:start w:val="1"/>
      <w:numFmt w:val="decimal"/>
      <w:lvlText w:val=""/>
      <w:lvlJc w:val="left"/>
    </w:lvl>
    <w:lvl w:ilvl="2" w:tplc="A52654D4">
      <w:start w:val="1"/>
      <w:numFmt w:val="decimal"/>
      <w:lvlText w:val=""/>
      <w:lvlJc w:val="left"/>
    </w:lvl>
    <w:lvl w:ilvl="3" w:tplc="D4C88512">
      <w:start w:val="1"/>
      <w:numFmt w:val="decimal"/>
      <w:lvlText w:val=""/>
      <w:lvlJc w:val="left"/>
    </w:lvl>
    <w:lvl w:ilvl="4" w:tplc="AA9A4E06">
      <w:start w:val="1"/>
      <w:numFmt w:val="decimal"/>
      <w:lvlText w:val=""/>
      <w:lvlJc w:val="left"/>
    </w:lvl>
    <w:lvl w:ilvl="5" w:tplc="BC1ADE32">
      <w:start w:val="1"/>
      <w:numFmt w:val="decimal"/>
      <w:lvlText w:val=""/>
      <w:lvlJc w:val="left"/>
    </w:lvl>
    <w:lvl w:ilvl="6" w:tplc="E196CDB4">
      <w:start w:val="1"/>
      <w:numFmt w:val="decimal"/>
      <w:lvlText w:val=""/>
      <w:lvlJc w:val="left"/>
    </w:lvl>
    <w:lvl w:ilvl="7" w:tplc="F424C2E4">
      <w:start w:val="1"/>
      <w:numFmt w:val="decimal"/>
      <w:lvlText w:val=""/>
      <w:lvlJc w:val="left"/>
    </w:lvl>
    <w:lvl w:ilvl="8" w:tplc="4184DE3A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90C09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655FC">
      <w:start w:val="1"/>
      <w:numFmt w:val="decimal"/>
      <w:lvlText w:val=""/>
      <w:lvlJc w:val="left"/>
    </w:lvl>
    <w:lvl w:ilvl="2" w:tplc="F928334C">
      <w:start w:val="1"/>
      <w:numFmt w:val="decimal"/>
      <w:lvlText w:val=""/>
      <w:lvlJc w:val="left"/>
    </w:lvl>
    <w:lvl w:ilvl="3" w:tplc="4766788A">
      <w:start w:val="1"/>
      <w:numFmt w:val="decimal"/>
      <w:lvlText w:val=""/>
      <w:lvlJc w:val="left"/>
    </w:lvl>
    <w:lvl w:ilvl="4" w:tplc="C464A9F8">
      <w:start w:val="1"/>
      <w:numFmt w:val="decimal"/>
      <w:lvlText w:val=""/>
      <w:lvlJc w:val="left"/>
    </w:lvl>
    <w:lvl w:ilvl="5" w:tplc="15CED812">
      <w:start w:val="1"/>
      <w:numFmt w:val="decimal"/>
      <w:lvlText w:val=""/>
      <w:lvlJc w:val="left"/>
    </w:lvl>
    <w:lvl w:ilvl="6" w:tplc="AF4A5A58">
      <w:start w:val="1"/>
      <w:numFmt w:val="decimal"/>
      <w:lvlText w:val=""/>
      <w:lvlJc w:val="left"/>
    </w:lvl>
    <w:lvl w:ilvl="7" w:tplc="65FE2334">
      <w:start w:val="1"/>
      <w:numFmt w:val="decimal"/>
      <w:lvlText w:val=""/>
      <w:lvlJc w:val="left"/>
    </w:lvl>
    <w:lvl w:ilvl="8" w:tplc="D89092B0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D9ECD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324616">
      <w:start w:val="1"/>
      <w:numFmt w:val="decimal"/>
      <w:lvlText w:val=""/>
      <w:lvlJc w:val="left"/>
    </w:lvl>
    <w:lvl w:ilvl="2" w:tplc="18E0B2D8">
      <w:start w:val="1"/>
      <w:numFmt w:val="decimal"/>
      <w:lvlText w:val=""/>
      <w:lvlJc w:val="left"/>
    </w:lvl>
    <w:lvl w:ilvl="3" w:tplc="A8F2F8F8">
      <w:start w:val="1"/>
      <w:numFmt w:val="decimal"/>
      <w:lvlText w:val=""/>
      <w:lvlJc w:val="left"/>
    </w:lvl>
    <w:lvl w:ilvl="4" w:tplc="D128768C">
      <w:start w:val="1"/>
      <w:numFmt w:val="decimal"/>
      <w:lvlText w:val=""/>
      <w:lvlJc w:val="left"/>
    </w:lvl>
    <w:lvl w:ilvl="5" w:tplc="5580A058">
      <w:start w:val="1"/>
      <w:numFmt w:val="decimal"/>
      <w:lvlText w:val=""/>
      <w:lvlJc w:val="left"/>
    </w:lvl>
    <w:lvl w:ilvl="6" w:tplc="E0F6B72C">
      <w:start w:val="1"/>
      <w:numFmt w:val="decimal"/>
      <w:lvlText w:val=""/>
      <w:lvlJc w:val="left"/>
    </w:lvl>
    <w:lvl w:ilvl="7" w:tplc="A7D8B31A">
      <w:start w:val="1"/>
      <w:numFmt w:val="decimal"/>
      <w:lvlText w:val=""/>
      <w:lvlJc w:val="left"/>
    </w:lvl>
    <w:lvl w:ilvl="8" w:tplc="8F3A1592">
      <w:start w:val="1"/>
      <w:numFmt w:val="decimal"/>
      <w:lvlText w:val=""/>
      <w:lvlJc w:val="left"/>
    </w:lvl>
  </w:abstractNum>
  <w:num w:numId="1" w16cid:durableId="283705457">
    <w:abstractNumId w:val="0"/>
  </w:num>
  <w:num w:numId="2" w16cid:durableId="557785480">
    <w:abstractNumId w:val="1"/>
  </w:num>
  <w:num w:numId="3" w16cid:durableId="1905752775">
    <w:abstractNumId w:val="2"/>
  </w:num>
  <w:num w:numId="4" w16cid:durableId="156653365">
    <w:abstractNumId w:val="3"/>
  </w:num>
  <w:num w:numId="5" w16cid:durableId="1661075962">
    <w:abstractNumId w:val="4"/>
  </w:num>
  <w:num w:numId="6" w16cid:durableId="1673145701">
    <w:abstractNumId w:val="5"/>
  </w:num>
  <w:num w:numId="7" w16cid:durableId="1188518699">
    <w:abstractNumId w:val="6"/>
  </w:num>
  <w:num w:numId="8" w16cid:durableId="396634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D3D"/>
    <w:rsid w:val="001A77DE"/>
    <w:rsid w:val="002F4343"/>
    <w:rsid w:val="00C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16B4"/>
  <w15:docId w15:val="{4C10D875-583B-476E-AD93-2E052FA3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Смольняков</cp:lastModifiedBy>
  <cp:revision>1</cp:revision>
  <dcterms:created xsi:type="dcterms:W3CDTF">2025-05-17T19:39:00Z</dcterms:created>
  <dcterms:modified xsi:type="dcterms:W3CDTF">2025-05-17T19:43:00Z</dcterms:modified>
</cp:coreProperties>
</file>